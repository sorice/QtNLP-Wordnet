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5E" w:rsidRDefault="00935E5E" w:rsidP="00935E5E">
      <w:pPr>
        <w:pStyle w:val="Ttulo2"/>
        <w:pageBreakBefore/>
        <w:numPr>
          <w:ilvl w:val="1"/>
          <w:numId w:val="4"/>
        </w:numPr>
      </w:pPr>
      <w:r>
        <w:rPr>
          <w:rFonts w:ascii="Liberation Sans" w:hAnsi="Liberation Sans"/>
          <w:b w:val="0"/>
          <w:bCs w:val="0"/>
          <w:sz w:val="20"/>
        </w:rPr>
        <w:t xml:space="preserve">Historia de Usuario “Mostrar atributos de las palabras (definición, glosa, </w:t>
      </w:r>
      <w:proofErr w:type="spellStart"/>
      <w:r>
        <w:rPr>
          <w:rFonts w:ascii="Liberation Sans" w:hAnsi="Liberation Sans"/>
          <w:b w:val="0"/>
          <w:bCs w:val="0"/>
          <w:sz w:val="20"/>
        </w:rPr>
        <w:t>etc</w:t>
      </w:r>
      <w:proofErr w:type="spellEnd"/>
      <w:r>
        <w:rPr>
          <w:rFonts w:ascii="Liberation Sans" w:hAnsi="Liberation Sans"/>
          <w:b w:val="0"/>
          <w:bCs w:val="0"/>
          <w:sz w:val="20"/>
        </w:rPr>
        <w:t>).”</w:t>
      </w:r>
    </w:p>
    <w:tbl>
      <w:tblPr>
        <w:tblW w:w="0" w:type="auto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3"/>
        <w:gridCol w:w="2236"/>
        <w:gridCol w:w="5379"/>
      </w:tblGrid>
      <w:tr w:rsidR="00935E5E" w:rsidTr="003D1CA8">
        <w:tc>
          <w:tcPr>
            <w:tcW w:w="9578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vAlign w:val="center"/>
          </w:tcPr>
          <w:p w:rsidR="00935E5E" w:rsidRDefault="00935E5E" w:rsidP="003D1CA8">
            <w:pPr>
              <w:pStyle w:val="Encabezado"/>
              <w:tabs>
                <w:tab w:val="center" w:pos="5696"/>
                <w:tab w:val="right" w:pos="10682"/>
              </w:tabs>
              <w:spacing w:line="360" w:lineRule="auto"/>
              <w:ind w:left="142" w:firstLine="709"/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935E5E" w:rsidTr="003D1CA8">
        <w:tc>
          <w:tcPr>
            <w:tcW w:w="1963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vAlign w:val="center"/>
          </w:tcPr>
          <w:p w:rsidR="00935E5E" w:rsidRDefault="00935E5E" w:rsidP="003D1CA8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 w:rsidR="0016164B">
              <w:rPr>
                <w:i/>
                <w:iCs/>
                <w:color w:val="000000"/>
              </w:rPr>
              <w:t xml:space="preserve">  7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3D1CA8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Cs/>
                <w:color w:val="000000"/>
                <w:szCs w:val="28"/>
              </w:rPr>
              <w:t>Mostrar atributos de las palabras.</w:t>
            </w:r>
          </w:p>
        </w:tc>
      </w:tr>
      <w:tr w:rsidR="00935E5E" w:rsidTr="003D1CA8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3D1CA8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935E5E" w:rsidTr="003D1CA8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935E5E" w:rsidRDefault="00935E5E" w:rsidP="003D1CA8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3D1CA8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1041E3">
              <w:rPr>
                <w:rFonts w:cs="Arial"/>
                <w:i/>
                <w:iCs/>
                <w:color w:val="000000"/>
              </w:rPr>
              <w:t>5</w:t>
            </w:r>
          </w:p>
        </w:tc>
      </w:tr>
      <w:tr w:rsidR="00935E5E" w:rsidTr="003D1CA8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3D1CA8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 </w:t>
            </w:r>
            <w:r>
              <w:rPr>
                <w:rFonts w:cs="Arial"/>
                <w:i/>
                <w:iCs/>
                <w:color w:val="000000"/>
              </w:rPr>
              <w:t>Alexander</w:t>
            </w:r>
          </w:p>
        </w:tc>
      </w:tr>
      <w:tr w:rsidR="00935E5E" w:rsidTr="003D1CA8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935E5E" w:rsidRDefault="00935E5E" w:rsidP="003D1CA8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3D1CA8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935E5E" w:rsidTr="003D1CA8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935E5E" w:rsidRDefault="00935E5E" w:rsidP="003D1CA8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935E5E" w:rsidRDefault="00935E5E" w:rsidP="003D1CA8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935E5E" w:rsidTr="003D1CA8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3D1CA8">
            <w:pPr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Mostrar al usuario los atributos de la palabra (definición, glosa, etc.).Poner todos los atributos, su nombre y descripción.</w:t>
            </w:r>
          </w:p>
          <w:p w:rsidR="00935E5E" w:rsidRDefault="00935E5E" w:rsidP="003D1CA8">
            <w:pPr>
              <w:rPr>
                <w:color w:val="000000"/>
              </w:rPr>
            </w:pPr>
          </w:p>
        </w:tc>
      </w:tr>
      <w:tr w:rsidR="00935E5E" w:rsidTr="003D1CA8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3D1CA8">
            <w:pPr>
              <w:rPr>
                <w:i/>
                <w:iCs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935E5E" w:rsidRDefault="00935E5E" w:rsidP="00935E5E">
            <w:pPr>
              <w:widowControl w:val="0"/>
              <w:numPr>
                <w:ilvl w:val="0"/>
                <w:numId w:val="5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Los atributos se muestran en una tabla.</w:t>
            </w:r>
          </w:p>
          <w:p w:rsidR="00935E5E" w:rsidRDefault="00935E5E" w:rsidP="00935E5E">
            <w:pPr>
              <w:widowControl w:val="0"/>
              <w:numPr>
                <w:ilvl w:val="0"/>
                <w:numId w:val="5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rFonts w:cs="Arial"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Se decidió entre el tutor y el lingüista  adicionar los atributos: (</w:t>
            </w:r>
            <w:proofErr w:type="spellStart"/>
            <w:r>
              <w:rPr>
                <w:i/>
                <w:iCs/>
                <w:color w:val="000000"/>
              </w:rPr>
              <w:t>sense_es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sense_long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sense_long_es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gloss_es</w:t>
            </w:r>
            <w:proofErr w:type="spellEnd"/>
            <w:r>
              <w:rPr>
                <w:i/>
                <w:iCs/>
                <w:color w:val="000000"/>
              </w:rPr>
              <w:t xml:space="preserve">). El objetivo es utilizar esto en asignaturas de traducción para generar </w:t>
            </w:r>
            <w:proofErr w:type="spellStart"/>
            <w:r>
              <w:rPr>
                <w:i/>
                <w:iCs/>
                <w:color w:val="000000"/>
              </w:rPr>
              <w:t>Wordnets</w:t>
            </w:r>
            <w:proofErr w:type="spellEnd"/>
            <w:r>
              <w:rPr>
                <w:i/>
                <w:iCs/>
                <w:color w:val="000000"/>
              </w:rPr>
              <w:t xml:space="preserve"> multilingües. </w:t>
            </w:r>
            <w:proofErr w:type="spellStart"/>
            <w:r>
              <w:rPr>
                <w:i/>
                <w:iCs/>
                <w:color w:val="000000"/>
              </w:rPr>
              <w:t>Ej</w:t>
            </w:r>
            <w:proofErr w:type="spellEnd"/>
            <w:r>
              <w:rPr>
                <w:i/>
                <w:iCs/>
                <w:color w:val="000000"/>
              </w:rPr>
              <w:t xml:space="preserve">: </w:t>
            </w:r>
            <w:proofErr w:type="spellStart"/>
            <w:r>
              <w:rPr>
                <w:i/>
                <w:iCs/>
                <w:color w:val="000000"/>
              </w:rPr>
              <w:t>kid</w:t>
            </w:r>
            <w:proofErr w:type="spellEnd"/>
            <w:r>
              <w:rPr>
                <w:i/>
                <w:iCs/>
                <w:color w:val="000000"/>
              </w:rPr>
              <w:t xml:space="preserve"> niño ...(utilizar uno de las entradas del </w:t>
            </w:r>
            <w:proofErr w:type="spellStart"/>
            <w:r>
              <w:rPr>
                <w:i/>
                <w:iCs/>
                <w:color w:val="000000"/>
              </w:rPr>
              <w:t>Wordnet</w:t>
            </w:r>
            <w:proofErr w:type="spellEnd"/>
            <w:r>
              <w:rPr>
                <w:i/>
                <w:iCs/>
                <w:color w:val="000000"/>
              </w:rPr>
              <w:t xml:space="preserve"> y ponerla completa en multilingüe)</w:t>
            </w:r>
          </w:p>
          <w:p w:rsidR="00935E5E" w:rsidRDefault="00935E5E" w:rsidP="003D1CA8">
            <w:pPr>
              <w:rPr>
                <w:rFonts w:cs="Arial"/>
                <w:i/>
                <w:iCs/>
                <w:color w:val="000000"/>
              </w:rPr>
            </w:pPr>
          </w:p>
        </w:tc>
      </w:tr>
      <w:tr w:rsidR="00935E5E" w:rsidTr="003D1CA8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3D1CA8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</w:tc>
      </w:tr>
      <w:tr w:rsidR="00935E5E" w:rsidRPr="001041E3" w:rsidTr="003D1CA8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935E5E" w:rsidRDefault="00935E5E" w:rsidP="003D1CA8">
            <w:pPr>
              <w:spacing w:line="360" w:lineRule="auto"/>
              <w:rPr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935E5E" w:rsidRPr="00935E5E" w:rsidRDefault="00935E5E" w:rsidP="00935E5E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Se estudió los métodos del </w:t>
            </w:r>
            <w:proofErr w:type="spellStart"/>
            <w:r>
              <w:rPr>
                <w:i/>
                <w:iCs/>
                <w:color w:val="000000"/>
              </w:rPr>
              <w:t>TableWidget</w:t>
            </w:r>
            <w:proofErr w:type="spellEnd"/>
            <w:r>
              <w:rPr>
                <w:i/>
                <w:iCs/>
                <w:color w:val="000000"/>
              </w:rPr>
              <w:t xml:space="preserve"> para mostrar los atributos de la palabra (</w:t>
            </w:r>
            <w:proofErr w:type="spellStart"/>
            <w:r>
              <w:rPr>
                <w:i/>
                <w:iCs/>
                <w:color w:val="000000"/>
              </w:rPr>
              <w:t>sense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i/>
                <w:iCs/>
                <w:color w:val="000000"/>
              </w:rPr>
              <w:t>gloss</w:t>
            </w:r>
            <w:proofErr w:type="spellEnd"/>
            <w:r>
              <w:rPr>
                <w:i/>
                <w:iCs/>
                <w:color w:val="000000"/>
              </w:rPr>
              <w:t>, etc.).</w:t>
            </w:r>
          </w:p>
          <w:p w:rsidR="00935E5E" w:rsidRPr="001041E3" w:rsidRDefault="00935E5E" w:rsidP="00935E5E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 w:rsidRPr="001041E3">
              <w:rPr>
                <w:i/>
                <w:iCs/>
                <w:color w:val="000000"/>
              </w:rPr>
              <w:t>Mostrar (</w:t>
            </w:r>
            <w:proofErr w:type="spellStart"/>
            <w:r w:rsidR="001041E3" w:rsidRPr="001041E3">
              <w:rPr>
                <w:i/>
                <w:iCs/>
                <w:color w:val="000000"/>
              </w:rPr>
              <w:t>word</w:t>
            </w:r>
            <w:proofErr w:type="spellEnd"/>
            <w:r w:rsidR="001041E3"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1041E3" w:rsidRPr="001041E3">
              <w:rPr>
                <w:i/>
                <w:iCs/>
                <w:color w:val="000000"/>
              </w:rPr>
              <w:t>translated</w:t>
            </w:r>
            <w:proofErr w:type="spellEnd"/>
            <w:r w:rsidR="001041E3"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ss_type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sense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sense_es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sense_long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sense_long_es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gloss</w:t>
            </w:r>
            <w:proofErr w:type="spellEnd"/>
            <w:r w:rsidRPr="001041E3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1041E3">
              <w:rPr>
                <w:i/>
                <w:iCs/>
                <w:color w:val="000000"/>
              </w:rPr>
              <w:t>gloss_es</w:t>
            </w:r>
            <w:proofErr w:type="spellEnd"/>
            <w:r w:rsidRPr="001041E3">
              <w:rPr>
                <w:i/>
                <w:iCs/>
                <w:color w:val="000000"/>
              </w:rPr>
              <w:t>)</w:t>
            </w:r>
            <w:r w:rsidR="001041E3" w:rsidRPr="001041E3">
              <w:rPr>
                <w:i/>
                <w:iCs/>
                <w:color w:val="000000"/>
              </w:rPr>
              <w:t xml:space="preserve"> de una palabra es</w:t>
            </w:r>
            <w:r w:rsidR="001041E3">
              <w:rPr>
                <w:i/>
                <w:iCs/>
                <w:color w:val="000000"/>
              </w:rPr>
              <w:t>pecific</w:t>
            </w:r>
            <w:r w:rsidR="001041E3" w:rsidRPr="001041E3">
              <w:rPr>
                <w:i/>
                <w:iCs/>
                <w:color w:val="000000"/>
              </w:rPr>
              <w:t>a</w:t>
            </w:r>
            <w:r w:rsidRPr="001041E3">
              <w:rPr>
                <w:i/>
                <w:iCs/>
                <w:color w:val="000000"/>
              </w:rPr>
              <w:t xml:space="preserve">. </w:t>
            </w:r>
          </w:p>
          <w:p w:rsidR="00935E5E" w:rsidRPr="001041E3" w:rsidRDefault="00935E5E" w:rsidP="003D1CA8">
            <w:pPr>
              <w:rPr>
                <w:i/>
                <w:iCs/>
                <w:color w:val="000000"/>
              </w:rPr>
            </w:pPr>
          </w:p>
        </w:tc>
      </w:tr>
      <w:tr w:rsidR="00935E5E" w:rsidTr="003D1CA8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935E5E" w:rsidRDefault="00935E5E" w:rsidP="003D1CA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935E5E" w:rsidRDefault="00935E5E" w:rsidP="003D1CA8">
            <w:pPr>
              <w:rPr>
                <w:b/>
                <w:bCs/>
                <w:color w:val="000000"/>
              </w:rPr>
            </w:pPr>
          </w:p>
          <w:p w:rsidR="00935E5E" w:rsidRDefault="00935E5E" w:rsidP="003D1CA8">
            <w:pPr>
              <w:rPr>
                <w:b/>
                <w:bCs/>
                <w:color w:val="000000"/>
              </w:rPr>
            </w:pPr>
          </w:p>
        </w:tc>
      </w:tr>
    </w:tbl>
    <w:p w:rsidR="00935E5E" w:rsidRDefault="00935E5E" w:rsidP="00935E5E">
      <w:pPr>
        <w:pStyle w:val="Ttulo2"/>
        <w:numPr>
          <w:ilvl w:val="1"/>
          <w:numId w:val="4"/>
        </w:numPr>
        <w:spacing w:line="360" w:lineRule="auto"/>
        <w:jc w:val="both"/>
        <w:rPr>
          <w:rFonts w:cs="font298"/>
          <w:sz w:val="28"/>
          <w:lang w:eastAsia="en-US"/>
        </w:rPr>
      </w:pPr>
    </w:p>
    <w:sectPr w:rsidR="00935E5E">
      <w:pgSz w:w="12240" w:h="15840"/>
      <w:pgMar w:top="1417" w:right="1701" w:bottom="1417" w:left="1701" w:header="720" w:footer="720" w:gutter="0"/>
      <w:cols w:space="72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altName w:val="Arial Unicode MS"/>
    <w:charset w:val="80"/>
    <w:family w:val="swiss"/>
    <w:pitch w:val="default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font298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E0E70D6"/>
    <w:multiLevelType w:val="multilevel"/>
    <w:tmpl w:val="1ABCDD5C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280615CC"/>
    <w:multiLevelType w:val="multilevel"/>
    <w:tmpl w:val="CD860E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4467C54"/>
    <w:multiLevelType w:val="multilevel"/>
    <w:tmpl w:val="FEBE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80DDD"/>
    <w:rsid w:val="001041E3"/>
    <w:rsid w:val="0016164B"/>
    <w:rsid w:val="00280DDD"/>
    <w:rsid w:val="003D1CA8"/>
    <w:rsid w:val="00935E5E"/>
    <w:rsid w:val="00D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317435-EA35-413A-B585-C544AF2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1"/>
    <w:qFormat/>
    <w:rsid w:val="00935E5E"/>
    <w:pPr>
      <w:keepNext/>
      <w:widowControl w:val="0"/>
      <w:tabs>
        <w:tab w:val="num" w:pos="576"/>
        <w:tab w:val="left" w:pos="708"/>
      </w:tabs>
      <w:suppressAutoHyphens/>
      <w:spacing w:before="240" w:after="60" w:line="100" w:lineRule="atLeast"/>
      <w:ind w:left="576" w:hanging="576"/>
      <w:textAlignment w:val="baseline"/>
      <w:outlineLvl w:val="1"/>
    </w:pPr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eastAsia="es-MX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keepNext/>
      <w:suppressLineNumbers/>
      <w:tabs>
        <w:tab w:val="center" w:pos="4986"/>
        <w:tab w:val="right" w:pos="9972"/>
      </w:tabs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character" w:customStyle="1" w:styleId="Ttulo2Car1">
    <w:name w:val="Título 2 Car1"/>
    <w:basedOn w:val="Fuentedeprrafopredeter"/>
    <w:link w:val="Ttulo2"/>
    <w:rsid w:val="00935E5E"/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35E5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3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2016-03-06T04:42:00Z</dcterms:created>
  <dcterms:modified xsi:type="dcterms:W3CDTF">2016-05-15T14:10:00Z</dcterms:modified>
</cp:coreProperties>
</file>
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E9F" w:rsidRDefault="008C0E9F" w:rsidP="008C0E9F">
      <w:pPr>
        <w:pStyle w:val="Ttulo2"/>
        <w:pageBreakBefore/>
        <w:numPr>
          <w:ilvl w:val="0"/>
          <w:numId w:val="0"/>
        </w:numPr>
        <w:ind w:left="576" w:hanging="576"/>
      </w:pPr>
      <w:bookmarkStart w:id="0" w:name="__RefHeading__3530_508268592"/>
      <w:bookmarkEnd w:id="0"/>
      <w:r>
        <w:rPr>
          <w:rFonts w:ascii="Liberation Sans" w:hAnsi="Liberation Sans"/>
          <w:b w:val="0"/>
          <w:bCs w:val="0"/>
          <w:sz w:val="20"/>
        </w:rPr>
        <w:t xml:space="preserve">Historia de Usuario “Mostrar relaciones entre palabras (sinónimos, </w:t>
      </w:r>
      <w:proofErr w:type="spellStart"/>
      <w:r>
        <w:rPr>
          <w:rFonts w:ascii="Liberation Sans" w:hAnsi="Liberation Sans"/>
          <w:b w:val="0"/>
          <w:bCs w:val="0"/>
          <w:sz w:val="20"/>
        </w:rPr>
        <w:t>etc</w:t>
      </w:r>
      <w:proofErr w:type="spellEnd"/>
      <w:r>
        <w:rPr>
          <w:rFonts w:ascii="Liberation Sans" w:hAnsi="Liberation Sans"/>
          <w:b w:val="0"/>
          <w:bCs w:val="0"/>
          <w:sz w:val="20"/>
        </w:rPr>
        <w:t>).”</w:t>
      </w:r>
    </w:p>
    <w:tbl>
      <w:tblPr>
        <w:tblW w:w="0" w:type="auto"/>
        <w:tblInd w:w="2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3"/>
        <w:gridCol w:w="2236"/>
        <w:gridCol w:w="5379"/>
      </w:tblGrid>
      <w:tr w:rsidR="008C0E9F" w:rsidTr="00105830">
        <w:tc>
          <w:tcPr>
            <w:tcW w:w="9578" w:type="dxa"/>
            <w:gridSpan w:val="3"/>
            <w:tcBorders>
              <w:top w:val="single" w:sz="4" w:space="0" w:color="FF00FF"/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CCCCFF"/>
            <w:vAlign w:val="center"/>
          </w:tcPr>
          <w:p w:rsidR="008C0E9F" w:rsidRDefault="008C0E9F" w:rsidP="00105830">
            <w:pPr>
              <w:pStyle w:val="Encabezado"/>
              <w:tabs>
                <w:tab w:val="center" w:pos="5696"/>
                <w:tab w:val="right" w:pos="10682"/>
              </w:tabs>
              <w:spacing w:line="360" w:lineRule="auto"/>
              <w:ind w:left="142" w:firstLine="709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</w:rPr>
              <w:t>Historia de Usuario</w:t>
            </w:r>
          </w:p>
        </w:tc>
      </w:tr>
      <w:tr w:rsidR="008C0E9F" w:rsidTr="00105830">
        <w:tc>
          <w:tcPr>
            <w:tcW w:w="1963" w:type="dxa"/>
            <w:tcBorders>
              <w:left w:val="single" w:sz="4" w:space="0" w:color="FF00FF"/>
              <w:bottom w:val="single" w:sz="4" w:space="0" w:color="FF00FF"/>
            </w:tcBorders>
            <w:shd w:val="clear" w:color="auto" w:fill="auto"/>
            <w:vAlign w:val="center"/>
          </w:tcPr>
          <w:p w:rsidR="008C0E9F" w:rsidRDefault="008C0E9F" w:rsidP="00105830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Número:</w:t>
            </w:r>
            <w:r>
              <w:rPr>
                <w:i/>
                <w:iCs/>
                <w:color w:val="000000"/>
              </w:rPr>
              <w:t xml:space="preserve">  4</w:t>
            </w:r>
          </w:p>
        </w:tc>
        <w:tc>
          <w:tcPr>
            <w:tcW w:w="7615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</w:tcPr>
          <w:p w:rsidR="008C0E9F" w:rsidRDefault="008C0E9F" w:rsidP="00105830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Nombre Historia de Usuario:</w:t>
            </w:r>
            <w:r>
              <w:rPr>
                <w:rFonts w:cs="Arial"/>
                <w:color w:val="000000"/>
              </w:rPr>
              <w:t xml:space="preserve"> Mostrar relaciones entre palabras.</w:t>
            </w:r>
          </w:p>
        </w:tc>
      </w:tr>
      <w:tr w:rsidR="008C0E9F" w:rsidTr="00105830"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vAlign w:val="center"/>
          </w:tcPr>
          <w:p w:rsidR="008C0E9F" w:rsidRDefault="008C0E9F" w:rsidP="00105830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Modificación de Historia de Usuario Número:</w:t>
            </w:r>
          </w:p>
        </w:tc>
      </w:tr>
      <w:tr w:rsidR="008C0E9F" w:rsidTr="00105830">
        <w:tc>
          <w:tcPr>
            <w:tcW w:w="4199" w:type="dxa"/>
            <w:gridSpan w:val="2"/>
            <w:tcBorders>
              <w:left w:val="single" w:sz="4" w:space="0" w:color="FF00FF"/>
              <w:bottom w:val="single" w:sz="4" w:space="0" w:color="FF00FF"/>
            </w:tcBorders>
            <w:shd w:val="clear" w:color="auto" w:fill="auto"/>
          </w:tcPr>
          <w:p w:rsidR="008C0E9F" w:rsidRDefault="008C0E9F" w:rsidP="00105830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 xml:space="preserve">Usuario: 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Lingüistas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</w:tcPr>
          <w:p w:rsidR="008C0E9F" w:rsidRDefault="008C0E9F" w:rsidP="00105830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Iteración Asignada: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4</w:t>
            </w:r>
          </w:p>
        </w:tc>
      </w:tr>
      <w:tr w:rsidR="008C0E9F" w:rsidTr="00105830"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</w:tcPr>
          <w:p w:rsidR="008C0E9F" w:rsidRDefault="008C0E9F" w:rsidP="00105830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Programador responsable:</w:t>
            </w:r>
            <w:r>
              <w:rPr>
                <w:rFonts w:cs="Arial"/>
                <w:color w:val="000000"/>
              </w:rPr>
              <w:t xml:space="preserve">  </w:t>
            </w:r>
            <w:r>
              <w:rPr>
                <w:rFonts w:cs="Arial"/>
                <w:i/>
                <w:iCs/>
                <w:color w:val="000000"/>
              </w:rPr>
              <w:t>Alexander</w:t>
            </w:r>
            <w:r>
              <w:rPr>
                <w:rFonts w:cs="Arial"/>
                <w:i/>
                <w:iCs/>
                <w:color w:val="000000"/>
              </w:rPr>
              <w:t xml:space="preserve"> Avello Silverio</w:t>
            </w:r>
          </w:p>
        </w:tc>
      </w:tr>
      <w:tr w:rsidR="008C0E9F" w:rsidTr="00105830">
        <w:tc>
          <w:tcPr>
            <w:tcW w:w="4199" w:type="dxa"/>
            <w:gridSpan w:val="2"/>
            <w:tcBorders>
              <w:left w:val="single" w:sz="4" w:space="0" w:color="FF00FF"/>
              <w:bottom w:val="single" w:sz="4" w:space="0" w:color="FF00FF"/>
            </w:tcBorders>
            <w:shd w:val="clear" w:color="auto" w:fill="auto"/>
          </w:tcPr>
          <w:p w:rsidR="008C0E9F" w:rsidRDefault="008C0E9F" w:rsidP="00105830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Prioridad  en Negocio: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Alto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</w:tcPr>
          <w:p w:rsidR="008C0E9F" w:rsidRDefault="008C0E9F" w:rsidP="00105830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Puntos Estimados:</w:t>
            </w:r>
            <w:r>
              <w:rPr>
                <w:i/>
                <w:iCs/>
                <w:color w:val="000000"/>
              </w:rPr>
              <w:t xml:space="preserve"> 1</w:t>
            </w:r>
          </w:p>
        </w:tc>
      </w:tr>
      <w:tr w:rsidR="008C0E9F" w:rsidTr="00105830">
        <w:tc>
          <w:tcPr>
            <w:tcW w:w="4199" w:type="dxa"/>
            <w:gridSpan w:val="2"/>
            <w:tcBorders>
              <w:left w:val="single" w:sz="4" w:space="0" w:color="FF00FF"/>
              <w:bottom w:val="single" w:sz="4" w:space="0" w:color="FF00FF"/>
            </w:tcBorders>
            <w:shd w:val="clear" w:color="auto" w:fill="auto"/>
          </w:tcPr>
          <w:p w:rsidR="008C0E9F" w:rsidRDefault="008C0E9F" w:rsidP="00105830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Riesgo en Desarrollo: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Bajo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</w:tcPr>
          <w:p w:rsidR="008C0E9F" w:rsidRDefault="008C0E9F" w:rsidP="00105830">
            <w:pPr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Puntos Reales: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1</w:t>
            </w:r>
          </w:p>
        </w:tc>
      </w:tr>
      <w:tr w:rsidR="008C0E9F" w:rsidTr="00105830"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vAlign w:val="center"/>
          </w:tcPr>
          <w:p w:rsidR="008C0E9F" w:rsidRDefault="008C0E9F" w:rsidP="00105830">
            <w:pPr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Descripción:</w:t>
            </w:r>
            <w:r>
              <w:rPr>
                <w:i/>
                <w:iCs/>
                <w:color w:val="000000"/>
              </w:rPr>
              <w:t xml:space="preserve"> Mostrar al usuario las relaciones que existen entre palabras para poder ver sus sinónimos, antónimos, etc. Describir todas las relaciones, las 13</w:t>
            </w:r>
          </w:p>
        </w:tc>
      </w:tr>
      <w:tr w:rsidR="008C0E9F" w:rsidTr="00105830"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vAlign w:val="center"/>
          </w:tcPr>
          <w:p w:rsidR="008C0E9F" w:rsidRDefault="008C0E9F" w:rsidP="00105830">
            <w:pPr>
              <w:rPr>
                <w:i/>
                <w:iCs/>
                <w:color w:val="000000"/>
              </w:rPr>
            </w:pPr>
            <w:r>
              <w:rPr>
                <w:rFonts w:cs="Arial"/>
                <w:b/>
                <w:color w:val="000000"/>
              </w:rPr>
              <w:t>Observaciones:</w:t>
            </w:r>
          </w:p>
          <w:p w:rsidR="008C0E9F" w:rsidRDefault="008C0E9F" w:rsidP="00105830">
            <w:pPr>
              <w:widowControl w:val="0"/>
              <w:numPr>
                <w:ilvl w:val="0"/>
                <w:numId w:val="6"/>
              </w:numPr>
              <w:tabs>
                <w:tab w:val="left" w:pos="708"/>
              </w:tabs>
              <w:suppressAutoHyphens/>
              <w:spacing w:after="0" w:line="100" w:lineRule="atLeast"/>
              <w:textAlignment w:val="baseline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Los sinónimos se muestran siempre.</w:t>
            </w:r>
          </w:p>
          <w:p w:rsidR="008C0E9F" w:rsidRDefault="008C0E9F" w:rsidP="00105830">
            <w:pPr>
              <w:widowControl w:val="0"/>
              <w:numPr>
                <w:ilvl w:val="0"/>
                <w:numId w:val="6"/>
              </w:numPr>
              <w:tabs>
                <w:tab w:val="left" w:pos="708"/>
              </w:tabs>
              <w:suppressAutoHyphens/>
              <w:spacing w:after="0" w:line="100" w:lineRule="atLeast"/>
              <w:textAlignment w:val="baseline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Se muestra en un </w:t>
            </w:r>
            <w:proofErr w:type="spellStart"/>
            <w:r>
              <w:rPr>
                <w:i/>
                <w:iCs/>
                <w:color w:val="000000"/>
              </w:rPr>
              <w:t>ListWidget</w:t>
            </w:r>
            <w:proofErr w:type="spellEnd"/>
            <w:r>
              <w:rPr>
                <w:i/>
                <w:iCs/>
                <w:color w:val="000000"/>
              </w:rPr>
              <w:t>.</w:t>
            </w:r>
          </w:p>
          <w:p w:rsidR="008C0E9F" w:rsidRDefault="008C0E9F" w:rsidP="00105830">
            <w:pPr>
              <w:widowControl w:val="0"/>
              <w:numPr>
                <w:ilvl w:val="0"/>
                <w:numId w:val="6"/>
              </w:numPr>
              <w:tabs>
                <w:tab w:val="left" w:pos="708"/>
              </w:tabs>
              <w:suppressAutoHyphens/>
              <w:spacing w:after="0" w:line="100" w:lineRule="atLeast"/>
              <w:textAlignment w:val="baseline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Dos palabras en un mismo </w:t>
            </w:r>
            <w:proofErr w:type="spellStart"/>
            <w:r>
              <w:rPr>
                <w:i/>
                <w:iCs/>
                <w:color w:val="000000"/>
              </w:rPr>
              <w:t>synset</w:t>
            </w:r>
            <w:proofErr w:type="spellEnd"/>
            <w:r>
              <w:rPr>
                <w:i/>
                <w:iCs/>
                <w:color w:val="000000"/>
              </w:rPr>
              <w:t xml:space="preserve"> no tienen las mismas relaciones. Ejemplo el </w:t>
            </w:r>
            <w:proofErr w:type="spellStart"/>
            <w:proofErr w:type="gramStart"/>
            <w:r>
              <w:rPr>
                <w:i/>
                <w:iCs/>
                <w:color w:val="000000"/>
              </w:rPr>
              <w:t>synset</w:t>
            </w:r>
            <w:proofErr w:type="spellEnd"/>
            <w:r>
              <w:rPr>
                <w:i/>
                <w:iCs/>
                <w:color w:val="000000"/>
              </w:rPr>
              <w:t>(</w:t>
            </w:r>
            <w:proofErr w:type="spellStart"/>
            <w:proofErr w:type="gramEnd"/>
            <w:r>
              <w:rPr>
                <w:i/>
                <w:iCs/>
                <w:color w:val="000000"/>
              </w:rPr>
              <w:t>child,kid</w:t>
            </w:r>
            <w:proofErr w:type="spellEnd"/>
            <w:r>
              <w:rPr>
                <w:i/>
                <w:iCs/>
                <w:color w:val="000000"/>
              </w:rPr>
              <w:t>) tiene el antónimo “</w:t>
            </w:r>
            <w:proofErr w:type="spellStart"/>
            <w:r>
              <w:rPr>
                <w:i/>
                <w:iCs/>
                <w:color w:val="000000"/>
              </w:rPr>
              <w:t>parent</w:t>
            </w:r>
            <w:proofErr w:type="spellEnd"/>
            <w:r>
              <w:rPr>
                <w:i/>
                <w:iCs/>
                <w:color w:val="000000"/>
              </w:rPr>
              <w:t xml:space="preserve">”, sin embargo el </w:t>
            </w:r>
            <w:proofErr w:type="spellStart"/>
            <w:r>
              <w:rPr>
                <w:i/>
                <w:iCs/>
                <w:color w:val="000000"/>
              </w:rPr>
              <w:t>index.noun</w:t>
            </w:r>
            <w:proofErr w:type="spellEnd"/>
            <w:r>
              <w:rPr>
                <w:i/>
                <w:iCs/>
                <w:color w:val="000000"/>
              </w:rPr>
              <w:t xml:space="preserve"> especifica que este antónimo es para “</w:t>
            </w:r>
            <w:proofErr w:type="spellStart"/>
            <w:r>
              <w:rPr>
                <w:i/>
                <w:iCs/>
                <w:color w:val="000000"/>
              </w:rPr>
              <w:t>child</w:t>
            </w:r>
            <w:proofErr w:type="spellEnd"/>
            <w:r>
              <w:rPr>
                <w:i/>
                <w:iCs/>
                <w:color w:val="000000"/>
              </w:rPr>
              <w:t>”.</w:t>
            </w:r>
          </w:p>
          <w:p w:rsidR="008C0E9F" w:rsidRDefault="008C0E9F" w:rsidP="00105830">
            <w:pPr>
              <w:ind w:left="720"/>
              <w:rPr>
                <w:i/>
                <w:iCs/>
                <w:color w:val="000000"/>
              </w:rPr>
            </w:pPr>
          </w:p>
        </w:tc>
      </w:tr>
      <w:tr w:rsidR="008C0E9F" w:rsidTr="00105830"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vAlign w:val="center"/>
          </w:tcPr>
          <w:p w:rsidR="008C0E9F" w:rsidRDefault="008C0E9F" w:rsidP="00105830">
            <w:pPr>
              <w:spacing w:line="360" w:lineRule="auto"/>
              <w:rPr>
                <w:b/>
                <w:bCs/>
                <w:color w:val="000000"/>
              </w:rPr>
            </w:pPr>
            <w:r>
              <w:rPr>
                <w:rFonts w:cs="Arial"/>
                <w:b/>
                <w:color w:val="000000"/>
              </w:rPr>
              <w:t>Prototipo de interfaz:</w:t>
            </w:r>
          </w:p>
        </w:tc>
      </w:tr>
      <w:tr w:rsidR="008C0E9F" w:rsidTr="00105830"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vAlign w:val="center"/>
          </w:tcPr>
          <w:p w:rsidR="008C0E9F" w:rsidRDefault="008C0E9F" w:rsidP="00105830">
            <w:pPr>
              <w:spacing w:line="360" w:lineRule="auto"/>
              <w:rPr>
                <w:i/>
                <w:iCs/>
                <w:color w:val="000000"/>
              </w:rPr>
            </w:pPr>
            <w:r>
              <w:rPr>
                <w:b/>
                <w:bCs/>
                <w:color w:val="000000"/>
              </w:rPr>
              <w:t>Tareas de Ingeniería:</w:t>
            </w:r>
          </w:p>
          <w:p w:rsidR="008C0E9F" w:rsidRDefault="008C0E9F" w:rsidP="00105830">
            <w:pPr>
              <w:widowControl w:val="0"/>
              <w:numPr>
                <w:ilvl w:val="0"/>
                <w:numId w:val="7"/>
              </w:numPr>
              <w:tabs>
                <w:tab w:val="left" w:pos="708"/>
              </w:tabs>
              <w:suppressAutoHyphens/>
              <w:spacing w:after="0" w:line="100" w:lineRule="atLeast"/>
              <w:textAlignment w:val="baseline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Realizar consulta de todas las palabras que se relacionan mediante la tabla </w:t>
            </w:r>
            <w:proofErr w:type="spellStart"/>
            <w:r>
              <w:rPr>
                <w:i/>
                <w:iCs/>
                <w:color w:val="000000"/>
              </w:rPr>
              <w:t>index_sense</w:t>
            </w:r>
            <w:proofErr w:type="spellEnd"/>
            <w:r>
              <w:rPr>
                <w:i/>
                <w:iCs/>
                <w:color w:val="000000"/>
              </w:rPr>
              <w:t>, eliminando las palabras repetidas.</w:t>
            </w:r>
          </w:p>
          <w:p w:rsidR="008C0E9F" w:rsidRDefault="008C0E9F" w:rsidP="00105830">
            <w:pPr>
              <w:widowControl w:val="0"/>
              <w:numPr>
                <w:ilvl w:val="0"/>
                <w:numId w:val="7"/>
              </w:numPr>
              <w:tabs>
                <w:tab w:val="left" w:pos="708"/>
              </w:tabs>
              <w:suppressAutoHyphens/>
              <w:spacing w:after="0" w:line="100" w:lineRule="atLeast"/>
              <w:textAlignment w:val="baseline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Eliminar los espacios delante y detrás de la palabra ponerlas en minúscula y eliminar la palabra buscada.</w:t>
            </w:r>
          </w:p>
          <w:p w:rsidR="008C0E9F" w:rsidRDefault="008C0E9F" w:rsidP="00105830">
            <w:pPr>
              <w:widowControl w:val="0"/>
              <w:numPr>
                <w:ilvl w:val="0"/>
                <w:numId w:val="7"/>
              </w:numPr>
              <w:tabs>
                <w:tab w:val="left" w:pos="708"/>
              </w:tabs>
              <w:suppressAutoHyphens/>
              <w:spacing w:after="0" w:line="100" w:lineRule="atLeast"/>
              <w:textAlignment w:val="baseline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Re</w:t>
            </w:r>
            <w:bookmarkStart w:id="1" w:name="_GoBack"/>
            <w:bookmarkEnd w:id="1"/>
            <w:r>
              <w:rPr>
                <w:i/>
                <w:iCs/>
                <w:color w:val="000000"/>
              </w:rPr>
              <w:t>factorizar</w:t>
            </w:r>
            <w:r>
              <w:rPr>
                <w:i/>
                <w:iCs/>
                <w:color w:val="000000"/>
              </w:rPr>
              <w:t xml:space="preserve"> el mostrar las relaciones cuando llene el </w:t>
            </w:r>
            <w:proofErr w:type="spellStart"/>
            <w:r>
              <w:rPr>
                <w:i/>
                <w:iCs/>
                <w:color w:val="000000"/>
              </w:rPr>
              <w:t>index.pos</w:t>
            </w:r>
            <w:proofErr w:type="spellEnd"/>
            <w:r>
              <w:rPr>
                <w:i/>
                <w:iCs/>
                <w:color w:val="000000"/>
              </w:rPr>
              <w:t xml:space="preserve"> automáticamente y entonces visualice las relaciones dentro de un </w:t>
            </w:r>
            <w:proofErr w:type="spellStart"/>
            <w:r>
              <w:rPr>
                <w:i/>
                <w:iCs/>
                <w:color w:val="000000"/>
              </w:rPr>
              <w:t>synset</w:t>
            </w:r>
            <w:proofErr w:type="spellEnd"/>
            <w:r>
              <w:rPr>
                <w:i/>
                <w:iCs/>
                <w:color w:val="000000"/>
              </w:rPr>
              <w:t xml:space="preserve"> solo para aquellas palabras que la llevan.</w:t>
            </w:r>
          </w:p>
          <w:p w:rsidR="008C0E9F" w:rsidRDefault="008C0E9F" w:rsidP="00105830">
            <w:pPr>
              <w:ind w:left="720"/>
              <w:rPr>
                <w:b/>
                <w:b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    </w:t>
            </w:r>
          </w:p>
        </w:tc>
      </w:tr>
      <w:tr w:rsidR="008C0E9F" w:rsidTr="00105830"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vAlign w:val="center"/>
          </w:tcPr>
          <w:p w:rsidR="008C0E9F" w:rsidRDefault="008C0E9F" w:rsidP="00105830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Pruebas:</w:t>
            </w:r>
          </w:p>
          <w:p w:rsidR="008C0E9F" w:rsidRDefault="008C0E9F" w:rsidP="00105830">
            <w:pPr>
              <w:rPr>
                <w:b/>
                <w:bCs/>
                <w:color w:val="000000"/>
              </w:rPr>
            </w:pPr>
          </w:p>
        </w:tc>
      </w:tr>
    </w:tbl>
    <w:p w:rsidR="008C0E9F" w:rsidRPr="008C0E9F" w:rsidRDefault="008C0E9F" w:rsidP="008C0E9F">
      <w:pPr>
        <w:pStyle w:val="Textoindependiente"/>
        <w:rPr>
          <w:lang w:eastAsia="es-MX"/>
        </w:rPr>
      </w:pPr>
    </w:p>
    <w:sectPr w:rsidR="008C0E9F" w:rsidRPr="008C0E9F">
      <w:pgSz w:w="12240" w:h="15840"/>
      <w:pgMar w:top="1417" w:right="1701" w:bottom="1417" w:left="1701" w:header="720" w:footer="720" w:gutter="0"/>
      <w:cols w:space="720"/>
      <w:docGrid w:linePitch="360" w:charSpace="2457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MS Mincho"/>
    <w:charset w:val="80"/>
    <w:family w:val="auto"/>
    <w:pitch w:val="variable"/>
  </w:font>
  <w:font w:name="Liberation Sans">
    <w:altName w:val="Arial Unicode MS"/>
    <w:charset w:val="80"/>
    <w:family w:val="swiss"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Nimbus Roman No9 L">
    <w:panose1 w:val="00000000000000000000"/>
    <w:charset w:val="00"/>
    <w:family w:val="roman"/>
    <w:notTrueType/>
    <w:pitch w:val="default"/>
  </w:font>
  <w:font w:name="Nimbus Sans L;Arial">
    <w:altName w:val="Times New Roman"/>
    <w:panose1 w:val="00000000000000000000"/>
    <w:charset w:val="00"/>
    <w:family w:val="roman"/>
    <w:notTrueType/>
    <w:pitch w:val="default"/>
  </w:font>
  <w:font w:name="WenQuanYi Micro Hei">
    <w:altName w:val="MS Mincho"/>
    <w:charset w:val="80"/>
    <w:family w:val="auto"/>
    <w:pitch w:val="variable"/>
  </w:font>
  <w:font w:name="FreeSans">
    <w:altName w:val="MS Mincho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WNum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0000004"/>
    <w:multiLevelType w:val="multilevel"/>
    <w:tmpl w:val="00000004"/>
    <w:name w:val="WWNum1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name w:val="WWNum1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00000006"/>
    <w:name w:val="WWNum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multilevel"/>
    <w:tmpl w:val="00000007"/>
    <w:name w:val="WWNum2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1B205E70"/>
    <w:multiLevelType w:val="multilevel"/>
    <w:tmpl w:val="886285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6F236FC2"/>
    <w:multiLevelType w:val="multilevel"/>
    <w:tmpl w:val="8E8AE29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70696"/>
    <w:rsid w:val="008C0E9F"/>
    <w:rsid w:val="00F7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33221A-9EB9-40A6-B475-9C0A1645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Textoindependiente"/>
    <w:link w:val="Ttulo2Car1"/>
    <w:qFormat/>
    <w:rsid w:val="008C0E9F"/>
    <w:pPr>
      <w:keepNext/>
      <w:widowControl w:val="0"/>
      <w:numPr>
        <w:ilvl w:val="1"/>
        <w:numId w:val="1"/>
      </w:numPr>
      <w:tabs>
        <w:tab w:val="left" w:pos="708"/>
      </w:tabs>
      <w:suppressAutoHyphens/>
      <w:spacing w:before="240" w:after="60" w:line="100" w:lineRule="atLeast"/>
      <w:textAlignment w:val="baseline"/>
      <w:outlineLvl w:val="1"/>
    </w:pPr>
    <w:rPr>
      <w:rFonts w:ascii="Arial" w:eastAsia="DejaVu Sans" w:hAnsi="Arial" w:cs="Arial"/>
      <w:b/>
      <w:bCs/>
      <w:i/>
      <w:iCs/>
      <w:color w:val="000000"/>
      <w:sz w:val="24"/>
      <w:szCs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pPr>
      <w:widowControl w:val="0"/>
      <w:tabs>
        <w:tab w:val="left" w:pos="708"/>
      </w:tabs>
      <w:suppressAutoHyphens/>
      <w:spacing w:after="0" w:line="100" w:lineRule="atLeast"/>
      <w:textAlignment w:val="baseline"/>
    </w:pPr>
    <w:rPr>
      <w:rFonts w:ascii="Liberation Sans" w:eastAsia="DejaVu Sans" w:hAnsi="Liberation Sans" w:cs="Times New Roman"/>
      <w:sz w:val="20"/>
      <w:szCs w:val="24"/>
      <w:lang w:eastAsia="es-MX"/>
    </w:rPr>
  </w:style>
  <w:style w:type="paragraph" w:customStyle="1" w:styleId="Encabezado2">
    <w:name w:val="Encabezado 2"/>
    <w:basedOn w:val="Predeterminado"/>
    <w:next w:val="Cuerpodetexto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color w:val="000000"/>
      <w:sz w:val="24"/>
      <w:szCs w:val="28"/>
    </w:rPr>
  </w:style>
  <w:style w:type="character" w:customStyle="1" w:styleId="Ttulo2Car">
    <w:name w:val="Título 2 Car"/>
    <w:basedOn w:val="Fuentedeprrafopredeter"/>
    <w:rPr>
      <w:rFonts w:ascii="Arial" w:eastAsia="DejaVu Sans" w:hAnsi="Arial" w:cs="Arial"/>
      <w:b/>
      <w:bCs/>
      <w:iCs/>
      <w:color w:val="000000"/>
      <w:sz w:val="24"/>
      <w:szCs w:val="28"/>
      <w:lang w:eastAsia="es-MX"/>
    </w:rPr>
  </w:style>
  <w:style w:type="character" w:customStyle="1" w:styleId="EncabezadoCar">
    <w:name w:val="Encabezado Car"/>
    <w:basedOn w:val="Fuentedeprrafopredeter"/>
    <w:rPr>
      <w:rFonts w:ascii="Liberation Sans" w:eastAsia="DejaVu Sans" w:hAnsi="Liberation Sans" w:cs="Times New Roman"/>
      <w:sz w:val="20"/>
      <w:szCs w:val="24"/>
      <w:lang w:eastAsia="es-MX"/>
    </w:rPr>
  </w:style>
  <w:style w:type="character" w:customStyle="1" w:styleId="TextodegloboCar">
    <w:name w:val="Texto de globo Car"/>
    <w:basedOn w:val="Fuentedeprrafopredeter"/>
    <w:rPr>
      <w:rFonts w:ascii="Segoe UI" w:eastAsia="DejaVu Sans" w:hAnsi="Segoe UI" w:cs="Segoe UI"/>
      <w:sz w:val="18"/>
      <w:szCs w:val="18"/>
      <w:lang w:val="es-ES" w:eastAsia="es-MX"/>
    </w:rPr>
  </w:style>
  <w:style w:type="character" w:styleId="Refdecomentario">
    <w:name w:val="annotation reference"/>
    <w:basedOn w:val="Fuentedeprrafopredeter"/>
    <w:rPr>
      <w:sz w:val="16"/>
      <w:szCs w:val="16"/>
    </w:rPr>
  </w:style>
  <w:style w:type="character" w:customStyle="1" w:styleId="TextocomentarioCar">
    <w:name w:val="Texto comentario Car"/>
    <w:basedOn w:val="Fuentedeprrafopredeter"/>
    <w:rPr>
      <w:rFonts w:ascii="Nimbus Roman No9 L" w:eastAsia="DejaVu Sans" w:hAnsi="Nimbus Roman No9 L" w:cs="DejaVu Sans"/>
      <w:sz w:val="20"/>
      <w:szCs w:val="20"/>
      <w:lang w:val="es-ES" w:eastAsia="es-MX"/>
    </w:rPr>
  </w:style>
  <w:style w:type="character" w:customStyle="1" w:styleId="AsuntodelcomentarioCar">
    <w:name w:val="Asunto del comentario Car"/>
    <w:basedOn w:val="TextocomentarioCar"/>
    <w:rPr>
      <w:rFonts w:ascii="Nimbus Roman No9 L" w:eastAsia="DejaVu Sans" w:hAnsi="Nimbus Roman No9 L" w:cs="DejaVu Sans"/>
      <w:b/>
      <w:bCs/>
      <w:sz w:val="20"/>
      <w:szCs w:val="20"/>
      <w:lang w:val="es-ES" w:eastAsia="es-MX"/>
    </w:rPr>
  </w:style>
  <w:style w:type="character" w:customStyle="1" w:styleId="ListLabel1">
    <w:name w:val="ListLabel 1"/>
    <w:rPr>
      <w:rFonts w:eastAsia="OpenSymbol" w:cs="OpenSymbol"/>
    </w:rPr>
  </w:style>
  <w:style w:type="paragraph" w:styleId="Encabezado">
    <w:name w:val="header"/>
    <w:basedOn w:val="Predeterminado"/>
    <w:next w:val="Cuerpodetexto"/>
    <w:pPr>
      <w:keepNext/>
      <w:spacing w:before="240" w:after="120"/>
    </w:pPr>
    <w:rPr>
      <w:rFonts w:ascii="Nimbus Sans L;Arial" w:eastAsia="WenQuanYi Micro Hei" w:hAnsi="Nimbus Sans L;Arial" w:cs="FreeSans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  <w:rPr>
      <w:rFonts w:ascii="Arial" w:hAnsi="Arial" w:cs="FreeSans"/>
    </w:r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rFonts w:ascii="Arial" w:hAnsi="Arial" w:cs="FreeSans"/>
      <w:i/>
      <w:iCs/>
      <w:sz w:val="24"/>
    </w:rPr>
  </w:style>
  <w:style w:type="paragraph" w:customStyle="1" w:styleId="ndice">
    <w:name w:val="Índice"/>
    <w:basedOn w:val="Predeterminado"/>
    <w:pPr>
      <w:suppressLineNumbers/>
    </w:pPr>
    <w:rPr>
      <w:rFonts w:ascii="Arial" w:hAnsi="Arial" w:cs="FreeSans"/>
    </w:rPr>
  </w:style>
  <w:style w:type="paragraph" w:customStyle="1" w:styleId="Encabezamiento">
    <w:name w:val="Encabezamiento"/>
    <w:basedOn w:val="Predeterminado"/>
    <w:pPr>
      <w:suppressLineNumbers/>
      <w:tabs>
        <w:tab w:val="center" w:pos="4986"/>
        <w:tab w:val="right" w:pos="9972"/>
      </w:tabs>
    </w:pPr>
  </w:style>
  <w:style w:type="paragraph" w:styleId="Textodeglobo">
    <w:name w:val="Balloon Text"/>
    <w:basedOn w:val="Predeterminado"/>
    <w:rPr>
      <w:rFonts w:ascii="Segoe UI" w:hAnsi="Segoe UI" w:cs="Segoe UI"/>
      <w:sz w:val="18"/>
      <w:szCs w:val="18"/>
    </w:rPr>
  </w:style>
  <w:style w:type="paragraph" w:styleId="Textocomentario">
    <w:name w:val="annotation text"/>
    <w:basedOn w:val="Predeterminado"/>
    <w:rPr>
      <w:szCs w:val="20"/>
    </w:rPr>
  </w:style>
  <w:style w:type="paragraph" w:styleId="Asuntodelcomentario">
    <w:name w:val="annotation subject"/>
    <w:basedOn w:val="Textocomentario"/>
    <w:rPr>
      <w:b/>
      <w:bCs/>
    </w:rPr>
  </w:style>
  <w:style w:type="character" w:customStyle="1" w:styleId="Ttulo2Car1">
    <w:name w:val="Título 2 Car1"/>
    <w:basedOn w:val="Fuentedeprrafopredeter"/>
    <w:link w:val="Ttulo2"/>
    <w:rsid w:val="008C0E9F"/>
    <w:rPr>
      <w:rFonts w:ascii="Arial" w:eastAsia="DejaVu Sans" w:hAnsi="Arial" w:cs="Arial"/>
      <w:b/>
      <w:bCs/>
      <w:i/>
      <w:iCs/>
      <w:color w:val="000000"/>
      <w:sz w:val="24"/>
      <w:szCs w:val="28"/>
      <w:lang w:eastAsia="es-MX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C0E9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C0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202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Alexander Avello Silverio</cp:lastModifiedBy>
  <cp:revision>8</cp:revision>
  <dcterms:created xsi:type="dcterms:W3CDTF">2016-03-06T04:42:00Z</dcterms:created>
  <dcterms:modified xsi:type="dcterms:W3CDTF">2016-04-21T02:32:00Z</dcterms:modified>
</cp:coreProperties>
</file>